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A60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Министерство образования Республики Беларусь</w:t>
      </w:r>
    </w:p>
    <w:p w14:paraId="5543C57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Учреждение образования</w:t>
      </w:r>
    </w:p>
    <w:p w14:paraId="23FA370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«Брестский государственный технический университет»</w:t>
      </w:r>
    </w:p>
    <w:p w14:paraId="511EADA3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Кафедра ИИТ</w:t>
      </w:r>
    </w:p>
    <w:p w14:paraId="20F81DBC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9996EC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E3B3B42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15D159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B1207B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DBDCFD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5DC507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006BBE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D63068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AFF183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750599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089890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75B0B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ACCFABC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4BBEADF" w14:textId="2ABF19CF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Лабораторная работа №</w:t>
      </w:r>
      <w:r w:rsidR="009C3CD6">
        <w:rPr>
          <w:color w:val="212121"/>
          <w:spacing w:val="7"/>
          <w:sz w:val="28"/>
          <w:szCs w:val="28"/>
        </w:rPr>
        <w:t>6</w:t>
      </w:r>
    </w:p>
    <w:p w14:paraId="382E28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По ИМОД</w:t>
      </w:r>
    </w:p>
    <w:p w14:paraId="2DAF2589" w14:textId="77777777" w:rsidR="009C3CD6" w:rsidRDefault="009D42E0" w:rsidP="002D646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Тема: «</w:t>
      </w:r>
      <w:r w:rsidR="009C3CD6" w:rsidRPr="009C3CD6">
        <w:rPr>
          <w:sz w:val="28"/>
          <w:szCs w:val="28"/>
        </w:rPr>
        <w:t xml:space="preserve">Нейронная сеть </w:t>
      </w:r>
      <w:proofErr w:type="spellStart"/>
      <w:r w:rsidR="009C3CD6" w:rsidRPr="009C3CD6">
        <w:rPr>
          <w:sz w:val="28"/>
          <w:szCs w:val="28"/>
        </w:rPr>
        <w:t>Хопфилда</w:t>
      </w:r>
      <w:proofErr w:type="spellEnd"/>
      <w:r w:rsidR="009C3CD6" w:rsidRPr="009C3CD6">
        <w:rPr>
          <w:sz w:val="28"/>
          <w:szCs w:val="28"/>
        </w:rPr>
        <w:t>.</w:t>
      </w:r>
    </w:p>
    <w:p w14:paraId="30131EFA" w14:textId="20E4A480" w:rsidR="009D42E0" w:rsidRPr="009C3CD6" w:rsidRDefault="009C3CD6" w:rsidP="009C3CD6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C3CD6">
        <w:rPr>
          <w:sz w:val="28"/>
          <w:szCs w:val="28"/>
        </w:rPr>
        <w:t>Ассоциативная память</w:t>
      </w:r>
      <w:r w:rsidR="002D646A" w:rsidRPr="005324AD">
        <w:rPr>
          <w:sz w:val="28"/>
          <w:szCs w:val="28"/>
        </w:rPr>
        <w:t>.</w:t>
      </w:r>
      <w:r w:rsidR="009D42E0" w:rsidRPr="009D42E0">
        <w:rPr>
          <w:color w:val="212121"/>
          <w:spacing w:val="7"/>
          <w:sz w:val="28"/>
          <w:szCs w:val="28"/>
        </w:rPr>
        <w:t>»</w:t>
      </w:r>
    </w:p>
    <w:p w14:paraId="68982A8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0A4180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23A3A4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EDA94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126EA3E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992549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DC515BA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4CDF62B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0DB5176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8D0F82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3CDCE29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96ABF60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0F3CC6D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9A47DB9" w14:textId="54F4894D" w:rsidR="009D42E0" w:rsidRPr="009D42E0" w:rsidRDefault="000617CE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>
        <w:rPr>
          <w:color w:val="212121"/>
          <w:spacing w:val="7"/>
          <w:sz w:val="28"/>
          <w:szCs w:val="28"/>
        </w:rPr>
        <w:t>Выполнил</w:t>
      </w:r>
      <w:r w:rsidR="009D42E0" w:rsidRPr="009D42E0">
        <w:rPr>
          <w:color w:val="212121"/>
          <w:spacing w:val="7"/>
          <w:sz w:val="28"/>
          <w:szCs w:val="28"/>
        </w:rPr>
        <w:t xml:space="preserve">: </w:t>
      </w:r>
    </w:p>
    <w:p w14:paraId="2677D95B" w14:textId="61CD16AD" w:rsidR="009D42E0" w:rsidRPr="009D42E0" w:rsidRDefault="000617CE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>
        <w:rPr>
          <w:color w:val="212121"/>
          <w:spacing w:val="7"/>
          <w:sz w:val="28"/>
          <w:szCs w:val="28"/>
        </w:rPr>
        <w:t>студент</w:t>
      </w:r>
      <w:r w:rsidR="009D42E0" w:rsidRPr="009D42E0">
        <w:rPr>
          <w:color w:val="212121"/>
          <w:spacing w:val="7"/>
          <w:sz w:val="28"/>
          <w:szCs w:val="28"/>
        </w:rPr>
        <w:t xml:space="preserve"> 4-го курса </w:t>
      </w:r>
    </w:p>
    <w:p w14:paraId="5EDA45E8" w14:textId="77777777" w:rsidR="009D42E0" w:rsidRPr="009D42E0" w:rsidRDefault="009D42E0" w:rsidP="009D42E0">
      <w:pPr>
        <w:shd w:val="clear" w:color="auto" w:fill="FFFFFF"/>
        <w:spacing w:line="278" w:lineRule="exact"/>
        <w:ind w:left="7080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группы АС-56</w:t>
      </w:r>
    </w:p>
    <w:p w14:paraId="76B8CAEA" w14:textId="65C73795" w:rsidR="009D42E0" w:rsidRPr="009D42E0" w:rsidRDefault="000617CE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>
        <w:rPr>
          <w:color w:val="212121"/>
          <w:spacing w:val="7"/>
          <w:sz w:val="28"/>
          <w:szCs w:val="28"/>
        </w:rPr>
        <w:t>Пунько Г. А.</w:t>
      </w:r>
    </w:p>
    <w:p w14:paraId="2A4D79F5" w14:textId="77777777" w:rsidR="009D42E0" w:rsidRPr="009D42E0" w:rsidRDefault="009D42E0" w:rsidP="009D42E0">
      <w:pPr>
        <w:shd w:val="clear" w:color="auto" w:fill="FFFFFF"/>
        <w:spacing w:line="278" w:lineRule="exact"/>
        <w:ind w:left="7520" w:firstLine="268"/>
        <w:rPr>
          <w:color w:val="212121"/>
          <w:spacing w:val="7"/>
          <w:sz w:val="28"/>
          <w:szCs w:val="28"/>
        </w:rPr>
      </w:pPr>
    </w:p>
    <w:p w14:paraId="794C64B9" w14:textId="7777777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Проверил:</w:t>
      </w:r>
    </w:p>
    <w:p w14:paraId="02C0FA4F" w14:textId="7777777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Савицкий Ю. В.</w:t>
      </w:r>
    </w:p>
    <w:p w14:paraId="404F47CB" w14:textId="77777777" w:rsidR="009D42E0" w:rsidRPr="009D42E0" w:rsidRDefault="009D42E0" w:rsidP="009D42E0">
      <w:pPr>
        <w:shd w:val="clear" w:color="auto" w:fill="FFFFFF"/>
        <w:spacing w:line="278" w:lineRule="exact"/>
        <w:ind w:left="6946"/>
        <w:rPr>
          <w:color w:val="212121"/>
          <w:spacing w:val="7"/>
          <w:sz w:val="28"/>
          <w:szCs w:val="28"/>
        </w:rPr>
      </w:pPr>
    </w:p>
    <w:p w14:paraId="3C821F33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66F3B9F2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F3171A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16E0D281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9F86E5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AAEB4E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B5F21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B8CFB23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A8B2CE1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845924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00A50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9889BB7" w14:textId="5B2870C5" w:rsidR="009B730A" w:rsidRPr="009D42E0" w:rsidRDefault="009D42E0" w:rsidP="009D42E0">
      <w:pPr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Брест 2022</w:t>
      </w:r>
    </w:p>
    <w:p w14:paraId="7FD92BFE" w14:textId="3787C47A" w:rsidR="00B60E88" w:rsidRDefault="00BC3D7E" w:rsidP="002D646A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Цель работы</w:t>
      </w:r>
      <w:r w:rsidR="002D646A" w:rsidRPr="002D646A">
        <w:rPr>
          <w:sz w:val="28"/>
          <w:szCs w:val="28"/>
        </w:rPr>
        <w:t xml:space="preserve">: </w:t>
      </w:r>
      <w:r w:rsidR="009C3CD6" w:rsidRPr="009C3CD6">
        <w:rPr>
          <w:sz w:val="28"/>
          <w:szCs w:val="28"/>
        </w:rPr>
        <w:t xml:space="preserve">Изучить обучение и функционирование нейронной сети </w:t>
      </w:r>
      <w:proofErr w:type="spellStart"/>
      <w:r w:rsidR="009C3CD6" w:rsidRPr="009C3CD6">
        <w:rPr>
          <w:sz w:val="28"/>
          <w:szCs w:val="28"/>
        </w:rPr>
        <w:t>Хопфилда</w:t>
      </w:r>
      <w:proofErr w:type="spellEnd"/>
      <w:r w:rsidR="009C3CD6" w:rsidRPr="009C3CD6">
        <w:rPr>
          <w:sz w:val="28"/>
          <w:szCs w:val="28"/>
        </w:rPr>
        <w:t xml:space="preserve"> при решении задач распознавания образов.</w:t>
      </w:r>
    </w:p>
    <w:p w14:paraId="73952947" w14:textId="3CF82C17" w:rsidR="009C3CD6" w:rsidRPr="009C3CD6" w:rsidRDefault="002D646A" w:rsidP="009C3CD6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2D646A">
        <w:rPr>
          <w:b/>
          <w:sz w:val="28"/>
          <w:szCs w:val="28"/>
        </w:rPr>
        <w:t>Задание</w:t>
      </w:r>
      <w:r w:rsidRPr="002D646A">
        <w:rPr>
          <w:sz w:val="28"/>
          <w:szCs w:val="28"/>
        </w:rPr>
        <w:t xml:space="preserve">: </w:t>
      </w:r>
      <w:r w:rsidR="009C3CD6" w:rsidRPr="009C3CD6">
        <w:rPr>
          <w:sz w:val="28"/>
        </w:rPr>
        <w:t xml:space="preserve">Написать на любом ЯВУ программу моделирования ИНС </w:t>
      </w:r>
      <w:proofErr w:type="spellStart"/>
      <w:r w:rsidR="009C3CD6" w:rsidRPr="009C3CD6">
        <w:rPr>
          <w:sz w:val="28"/>
        </w:rPr>
        <w:t>Хопфилда</w:t>
      </w:r>
      <w:proofErr w:type="spellEnd"/>
      <w:r w:rsidR="009C3CD6" w:rsidRPr="009C3CD6">
        <w:rPr>
          <w:sz w:val="28"/>
        </w:rPr>
        <w:t xml:space="preserve"> для распознавания образов.</w:t>
      </w:r>
    </w:p>
    <w:p w14:paraId="35830E56" w14:textId="20D0303B" w:rsidR="000617CE" w:rsidRPr="00517396" w:rsidRDefault="00CB557E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D42E0">
        <w:rPr>
          <w:sz w:val="28"/>
          <w:szCs w:val="28"/>
        </w:rPr>
        <w:t>Код</w:t>
      </w:r>
      <w:r w:rsidRPr="009D42E0">
        <w:rPr>
          <w:sz w:val="28"/>
          <w:szCs w:val="28"/>
          <w:lang w:val="en-US"/>
        </w:rPr>
        <w:t xml:space="preserve"> </w:t>
      </w:r>
      <w:r w:rsidRPr="009D42E0">
        <w:rPr>
          <w:sz w:val="28"/>
          <w:szCs w:val="28"/>
        </w:rPr>
        <w:t>программы</w:t>
      </w:r>
      <w:r w:rsidRPr="009D42E0">
        <w:rPr>
          <w:sz w:val="28"/>
          <w:szCs w:val="28"/>
          <w:lang w:val="en-US"/>
        </w:rPr>
        <w:t>:</w:t>
      </w:r>
    </w:p>
    <w:p w14:paraId="7FFFF4C2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25, et = 3,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n = 0;</w:t>
      </w:r>
    </w:p>
    <w:p w14:paraId="195DA71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w =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[25,25];</w:t>
      </w:r>
    </w:p>
    <w:p w14:paraId="38E01DD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y =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[25];</w:t>
      </w:r>
    </w:p>
    <w:p w14:paraId="08E6481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recognized =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[25];</w:t>
      </w:r>
      <w:bookmarkStart w:id="0" w:name="_GoBack"/>
      <w:bookmarkEnd w:id="0"/>
    </w:p>
    <w:p w14:paraId="0568FCB8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B3C835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,] origin = {</w:t>
      </w:r>
    </w:p>
    <w:p w14:paraId="371456E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2576205" w14:textId="194E5BAD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0,0,1,0,0,</w:t>
      </w:r>
    </w:p>
    <w:p w14:paraId="0D581BD5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0,1,0,1,0,</w:t>
      </w:r>
    </w:p>
    <w:p w14:paraId="08306ED5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1,1,1,1,1, </w:t>
      </w:r>
      <w:r w:rsidRPr="005173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</w:t>
      </w:r>
    </w:p>
    <w:p w14:paraId="45189A8D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1,0,0,0,1,</w:t>
      </w:r>
    </w:p>
    <w:p w14:paraId="5BEDDD66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1,0,0,0,1</w:t>
      </w:r>
    </w:p>
    <w:p w14:paraId="4F538B83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C0B4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14:paraId="75E9E288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A474A4" w14:textId="5205C445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1,0,0,0,1,</w:t>
      </w:r>
    </w:p>
    <w:p w14:paraId="481B8D85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1,0,0,0,1,</w:t>
      </w:r>
    </w:p>
    <w:p w14:paraId="64110E4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1,1,1,1,1, </w:t>
      </w:r>
      <w:r w:rsidRPr="005173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H</w:t>
      </w:r>
    </w:p>
    <w:p w14:paraId="7D5D369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1,0,0,0,1,</w:t>
      </w:r>
    </w:p>
    <w:p w14:paraId="7C036025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1,0,0,0,1</w:t>
      </w:r>
    </w:p>
    <w:p w14:paraId="288C54DE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0920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14:paraId="6D0E0388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AA6A12" w14:textId="495B59EB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0,0,1,0,0,</w:t>
      </w:r>
    </w:p>
    <w:p w14:paraId="1DB42383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0,1,0,0,0,</w:t>
      </w:r>
    </w:p>
    <w:p w14:paraId="22C30C7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1,0,1,1,1, </w:t>
      </w:r>
      <w:r w:rsidRPr="005173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//G</w:t>
      </w:r>
    </w:p>
    <w:p w14:paraId="2FC1193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0,1,0,1,0,</w:t>
      </w:r>
    </w:p>
    <w:p w14:paraId="1DF0A4AD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0,0,1,0,0</w:t>
      </w:r>
    </w:p>
    <w:p w14:paraId="33EA50F2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0346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57EB4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2E9C6AE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with_noise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</w:t>
      </w:r>
    </w:p>
    <w:p w14:paraId="1D77CA6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9D301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0,0,1,0,0,</w:t>
      </w:r>
    </w:p>
    <w:p w14:paraId="044B4F5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0,1,0,1,0,</w:t>
      </w:r>
    </w:p>
    <w:p w14:paraId="58301DD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1,1,0,1,0, </w:t>
      </w:r>
    </w:p>
    <w:p w14:paraId="48F59B65" w14:textId="7D1F59DB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1,1,0,0,0,</w:t>
      </w:r>
    </w:p>
    <w:p w14:paraId="115746D0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0,0,0,0,1</w:t>
      </w:r>
    </w:p>
    <w:p w14:paraId="5C445A3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46338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14:paraId="3134387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67B07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1,0,0,0,1,</w:t>
      </w:r>
    </w:p>
    <w:p w14:paraId="13EA4AC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1,0,1,0,0,</w:t>
      </w:r>
    </w:p>
    <w:p w14:paraId="1E449EC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0,1,0,1,0,</w:t>
      </w:r>
    </w:p>
    <w:p w14:paraId="498CC968" w14:textId="498C8EA5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1,1,0,0,1,</w:t>
      </w:r>
    </w:p>
    <w:p w14:paraId="391777B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1,0,0,0,1</w:t>
      </w:r>
    </w:p>
    <w:p w14:paraId="5457A42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40763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14:paraId="6104930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88FBA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0,0,1,0,0,</w:t>
      </w:r>
    </w:p>
    <w:p w14:paraId="2D2A675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0,1,0,0,0,</w:t>
      </w:r>
    </w:p>
    <w:p w14:paraId="4ECC621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0,0,1,0,1,</w:t>
      </w:r>
    </w:p>
    <w:p w14:paraId="11DC814D" w14:textId="1C94B17F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0,1,0,1,0,</w:t>
      </w:r>
    </w:p>
    <w:p w14:paraId="5359122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0,0,1,0,0</w:t>
      </w:r>
    </w:p>
    <w:p w14:paraId="1B196DC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964E4E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646D15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D9C9A0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"Origin later: "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18E2D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8C3BC68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1FBB3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5F3516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3842E42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% 5 == 0)</w:t>
      </w:r>
    </w:p>
    <w:p w14:paraId="10EF8CB2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F53FA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origin[</w:t>
      </w:r>
      <w:proofErr w:type="spellStart"/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+ </w:t>
      </w:r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981CA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90CA00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A241D5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C46E6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CD5AF0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266F05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"With noise later: "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DF7B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096279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789C9A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1C78E3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56A9F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% 5 == 0)</w:t>
      </w:r>
    </w:p>
    <w:p w14:paraId="3FC356F3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EB898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with_</w:t>
      </w:r>
      <w:proofErr w:type="gram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noise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+ </w:t>
      </w:r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081DC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6ACF9A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B3A43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E6E4B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E1528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276C7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D78FB40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4BC74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w[</w:t>
      </w: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728C08A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16F4E7E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62301E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recognized[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480BE0DE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BE6D1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66C7116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3B2F62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et; k++)        </w:t>
      </w:r>
    </w:p>
    <w:p w14:paraId="7E95ACF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w[</w:t>
      </w: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(2 * origin[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k,i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- 1) * (2 * origin[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k,j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- 1);</w:t>
      </w:r>
    </w:p>
    <w:p w14:paraId="4F1AB02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DE43882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58AE7D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02AD46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w[</w:t>
      </w: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i,i</w:t>
      </w:r>
      <w:proofErr w:type="spellEnd"/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622D824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CAD8C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"Results </w:t>
      </w:r>
      <w:proofErr w:type="spellStart"/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laters</w:t>
      </w:r>
      <w:proofErr w:type="spellEnd"/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EB6CA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!</w:t>
      </w:r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3)</w:t>
      </w:r>
    </w:p>
    <w:p w14:paraId="5BB480D6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BF6BB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894C48A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recognized[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with_noise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n,i</w:t>
      </w:r>
      <w:proofErr w:type="spellEnd"/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E44D9A5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E5DEB" w14:textId="77777777" w:rsid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25)</w:t>
      </w:r>
    </w:p>
    <w:p w14:paraId="1945C515" w14:textId="77777777" w:rsid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4A67FC3" w14:textId="77777777" w:rsid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22801A1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76557A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B9F0B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y[j] = recognized[j];</w:t>
      </w:r>
    </w:p>
    <w:p w14:paraId="5554ED6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recognized[j] = 0;</w:t>
      </w:r>
    </w:p>
    <w:p w14:paraId="36238BF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BD588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9E5B2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BEDAF6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6F2F80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7E31F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recognized[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y[j] * w[</w:t>
      </w:r>
      <w:proofErr w:type="spellStart"/>
      <w:proofErr w:type="gram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j,i</w:t>
      </w:r>
      <w:proofErr w:type="spellEnd"/>
      <w:proofErr w:type="gram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04FC34B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040A09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(recognized[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0)</w:t>
      </w:r>
    </w:p>
    <w:p w14:paraId="1901C36E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recognized[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73B3035D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594EDAA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recognized[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2D6E555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CDE35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978BE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DDEC3CF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recognized[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560A9A17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539CFB2" w14:textId="54147EF5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E1AC51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D9C724C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5D9A366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173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5 == 0)</w:t>
      </w:r>
    </w:p>
    <w:p w14:paraId="695E7F6E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4B9712" w14:textId="77777777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(recognized[</w:t>
      </w:r>
      <w:proofErr w:type="spellStart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5173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57DAA8" w14:textId="7212BE1E" w:rsid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73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6C5186" w14:textId="77777777" w:rsid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n++;</w:t>
      </w:r>
    </w:p>
    <w:p w14:paraId="22804A23" w14:textId="77777777" w:rsid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2EA8ECFE" w14:textId="77777777" w:rsid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BDCAF1A" w14:textId="0FB3F602" w:rsidR="00517396" w:rsidRPr="00517396" w:rsidRDefault="00517396" w:rsidP="0051739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6DD899" w14:textId="2165DD04" w:rsidR="00A96AA3" w:rsidRPr="00517396" w:rsidRDefault="00517396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517396">
        <w:rPr>
          <w:sz w:val="28"/>
          <w:szCs w:val="28"/>
        </w:rPr>
        <w:drawing>
          <wp:inline distT="0" distB="0" distL="0" distR="0" wp14:anchorId="0F3952A6" wp14:editId="7556E396">
            <wp:extent cx="1762125" cy="3648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33"/>
                    <a:stretch/>
                  </pic:blipFill>
                  <pic:spPr bwMode="auto">
                    <a:xfrm>
                      <a:off x="0" y="0"/>
                      <a:ext cx="1762371" cy="364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7396">
        <w:rPr>
          <w:sz w:val="28"/>
          <w:szCs w:val="28"/>
        </w:rPr>
        <w:drawing>
          <wp:inline distT="0" distB="0" distL="0" distR="0" wp14:anchorId="66C82CC8" wp14:editId="286AD83D">
            <wp:extent cx="1571844" cy="373432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396">
        <w:rPr>
          <w:sz w:val="28"/>
          <w:szCs w:val="28"/>
        </w:rPr>
        <w:drawing>
          <wp:inline distT="0" distB="0" distL="0" distR="0" wp14:anchorId="27988CB6" wp14:editId="225AEBC6">
            <wp:extent cx="1400370" cy="370574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1DFD" w14:textId="5269036D" w:rsidR="009C3CD6" w:rsidRDefault="00C45C91" w:rsidP="009C3CD6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 w:rsidR="009C3CD6">
        <w:rPr>
          <w:sz w:val="28"/>
          <w:szCs w:val="28"/>
        </w:rPr>
        <w:t>Я и</w:t>
      </w:r>
      <w:r w:rsidR="009C3CD6" w:rsidRPr="009C3CD6">
        <w:rPr>
          <w:sz w:val="28"/>
          <w:szCs w:val="28"/>
        </w:rPr>
        <w:t>зучи</w:t>
      </w:r>
      <w:r w:rsidR="00517396">
        <w:rPr>
          <w:sz w:val="28"/>
          <w:szCs w:val="28"/>
        </w:rPr>
        <w:t>л</w:t>
      </w:r>
      <w:r w:rsidR="009C3CD6" w:rsidRPr="009C3CD6">
        <w:rPr>
          <w:sz w:val="28"/>
          <w:szCs w:val="28"/>
        </w:rPr>
        <w:t xml:space="preserve"> обучение и функционирование нейронной сети </w:t>
      </w:r>
      <w:proofErr w:type="spellStart"/>
      <w:r w:rsidR="009C3CD6" w:rsidRPr="009C3CD6">
        <w:rPr>
          <w:sz w:val="28"/>
          <w:szCs w:val="28"/>
        </w:rPr>
        <w:t>Хопфилда</w:t>
      </w:r>
      <w:proofErr w:type="spellEnd"/>
      <w:r w:rsidR="009C3CD6" w:rsidRPr="009C3CD6">
        <w:rPr>
          <w:sz w:val="28"/>
          <w:szCs w:val="28"/>
        </w:rPr>
        <w:t xml:space="preserve"> при решении задач распознавания образов.</w:t>
      </w:r>
    </w:p>
    <w:p w14:paraId="7589512D" w14:textId="466D9A09" w:rsidR="00C45C91" w:rsidRPr="00C45C91" w:rsidRDefault="00C45C91" w:rsidP="002D646A">
      <w:pPr>
        <w:widowControl/>
        <w:autoSpaceDE/>
        <w:autoSpaceDN/>
        <w:adjustRightInd/>
        <w:spacing w:before="240" w:after="240"/>
        <w:ind w:firstLine="567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617CE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D646A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17396"/>
    <w:rsid w:val="00526A38"/>
    <w:rsid w:val="00571A97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941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C3CD6"/>
    <w:rsid w:val="009D42E0"/>
    <w:rsid w:val="009D6DD1"/>
    <w:rsid w:val="009F2B0B"/>
    <w:rsid w:val="00A04B52"/>
    <w:rsid w:val="00A13615"/>
    <w:rsid w:val="00A1484D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0E88"/>
    <w:rsid w:val="00B613F5"/>
    <w:rsid w:val="00BB2906"/>
    <w:rsid w:val="00BC3D7E"/>
    <w:rsid w:val="00BE60CA"/>
    <w:rsid w:val="00C108FC"/>
    <w:rsid w:val="00C3112D"/>
    <w:rsid w:val="00C34D34"/>
    <w:rsid w:val="00C45C91"/>
    <w:rsid w:val="00C46293"/>
    <w:rsid w:val="00C47B7B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86401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F0CEE-5841-473B-B8FB-D4C66AA0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Hleb Punko</cp:lastModifiedBy>
  <cp:revision>11</cp:revision>
  <dcterms:created xsi:type="dcterms:W3CDTF">2021-09-23T21:36:00Z</dcterms:created>
  <dcterms:modified xsi:type="dcterms:W3CDTF">2022-12-07T16:08:00Z</dcterms:modified>
</cp:coreProperties>
</file>