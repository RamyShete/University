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A600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Министерство образования Республики Беларусь</w:t>
      </w:r>
    </w:p>
    <w:p w14:paraId="5543C57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Учреждение образования</w:t>
      </w:r>
    </w:p>
    <w:p w14:paraId="23FA370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«Брестский государственный технический университет»</w:t>
      </w:r>
    </w:p>
    <w:p w14:paraId="511EADA3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Кафедра ИИТ</w:t>
      </w:r>
    </w:p>
    <w:p w14:paraId="20F81DBC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9996EC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E3B3B42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15D1598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B1207B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DBDCFD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5DC507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006BBE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D63068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4AFF183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750599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089890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75B0B4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ACCFABC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4BBEADF" w14:textId="27857A34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Лабораторная работа №</w:t>
      </w:r>
      <w:r w:rsidR="007812AB">
        <w:rPr>
          <w:color w:val="212121"/>
          <w:spacing w:val="7"/>
          <w:sz w:val="28"/>
          <w:szCs w:val="28"/>
        </w:rPr>
        <w:t>7</w:t>
      </w:r>
    </w:p>
    <w:p w14:paraId="382E280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По ИМОД</w:t>
      </w:r>
    </w:p>
    <w:p w14:paraId="30131EFA" w14:textId="0A72110B" w:rsidR="009D42E0" w:rsidRPr="009D42E0" w:rsidRDefault="009D42E0" w:rsidP="007812AB">
      <w:pPr>
        <w:widowControl/>
        <w:autoSpaceDE/>
        <w:autoSpaceDN/>
        <w:adjustRightInd/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Тема: «</w:t>
      </w:r>
      <w:r w:rsidR="007812AB" w:rsidRPr="007812AB">
        <w:rPr>
          <w:sz w:val="28"/>
          <w:szCs w:val="28"/>
        </w:rPr>
        <w:t xml:space="preserve">Векторный </w:t>
      </w:r>
      <w:proofErr w:type="spellStart"/>
      <w:r w:rsidR="007812AB" w:rsidRPr="007812AB">
        <w:rPr>
          <w:sz w:val="28"/>
          <w:szCs w:val="28"/>
        </w:rPr>
        <w:t>квантователь</w:t>
      </w:r>
      <w:proofErr w:type="spellEnd"/>
      <w:r w:rsidRPr="009D42E0">
        <w:rPr>
          <w:color w:val="212121"/>
          <w:spacing w:val="7"/>
          <w:sz w:val="28"/>
          <w:szCs w:val="28"/>
        </w:rPr>
        <w:t>»</w:t>
      </w:r>
    </w:p>
    <w:p w14:paraId="68982A8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0A4180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23A3A48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EDA940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126EA3E5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992549E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DC515BA" w14:textId="77777777" w:rsidR="009D42E0" w:rsidRPr="009D42E0" w:rsidRDefault="009D42E0" w:rsidP="009D42E0">
      <w:pPr>
        <w:shd w:val="clear" w:color="auto" w:fill="FFFFFF"/>
        <w:spacing w:line="278" w:lineRule="exact"/>
        <w:rPr>
          <w:color w:val="212121"/>
          <w:spacing w:val="7"/>
          <w:sz w:val="28"/>
          <w:szCs w:val="28"/>
        </w:rPr>
      </w:pPr>
    </w:p>
    <w:p w14:paraId="4CDF62B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0DB5176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68D0F82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3CDCE29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796ABF60" w14:textId="77777777" w:rsidR="009D42E0" w:rsidRPr="009D42E0" w:rsidRDefault="009D42E0" w:rsidP="009D42E0">
      <w:pPr>
        <w:shd w:val="clear" w:color="auto" w:fill="FFFFFF"/>
        <w:spacing w:line="278" w:lineRule="exact"/>
        <w:rPr>
          <w:color w:val="212121"/>
          <w:spacing w:val="7"/>
          <w:sz w:val="28"/>
          <w:szCs w:val="28"/>
        </w:rPr>
      </w:pPr>
    </w:p>
    <w:p w14:paraId="0F3CC6D4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9A47DB9" w14:textId="1398CD66" w:rsidR="009D42E0" w:rsidRPr="009D42E0" w:rsidRDefault="00973CF1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>
        <w:rPr>
          <w:color w:val="212121"/>
          <w:spacing w:val="7"/>
          <w:sz w:val="28"/>
          <w:szCs w:val="28"/>
        </w:rPr>
        <w:t>Выполнил</w:t>
      </w:r>
      <w:r w:rsidR="009D42E0" w:rsidRPr="009D42E0">
        <w:rPr>
          <w:color w:val="212121"/>
          <w:spacing w:val="7"/>
          <w:sz w:val="28"/>
          <w:szCs w:val="28"/>
        </w:rPr>
        <w:t xml:space="preserve">: </w:t>
      </w:r>
    </w:p>
    <w:p w14:paraId="2677D95B" w14:textId="5ABA89E4" w:rsidR="009D42E0" w:rsidRPr="009D42E0" w:rsidRDefault="00AA4707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>
        <w:rPr>
          <w:color w:val="212121"/>
          <w:spacing w:val="7"/>
          <w:sz w:val="28"/>
          <w:szCs w:val="28"/>
        </w:rPr>
        <w:t>студент</w:t>
      </w:r>
      <w:r w:rsidR="009D42E0" w:rsidRPr="009D42E0">
        <w:rPr>
          <w:color w:val="212121"/>
          <w:spacing w:val="7"/>
          <w:sz w:val="28"/>
          <w:szCs w:val="28"/>
        </w:rPr>
        <w:t xml:space="preserve"> 4-го курса </w:t>
      </w:r>
    </w:p>
    <w:p w14:paraId="5EDA45E8" w14:textId="77777777" w:rsidR="009D42E0" w:rsidRPr="009D42E0" w:rsidRDefault="009D42E0" w:rsidP="009D42E0">
      <w:pPr>
        <w:shd w:val="clear" w:color="auto" w:fill="FFFFFF"/>
        <w:spacing w:line="278" w:lineRule="exact"/>
        <w:ind w:left="7080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группы АС-56</w:t>
      </w:r>
    </w:p>
    <w:p w14:paraId="76B8CAEA" w14:textId="1B539A71" w:rsidR="009D42E0" w:rsidRPr="009D42E0" w:rsidRDefault="00AA4707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proofErr w:type="spellStart"/>
      <w:r>
        <w:rPr>
          <w:color w:val="212121"/>
          <w:spacing w:val="7"/>
          <w:sz w:val="28"/>
          <w:szCs w:val="28"/>
        </w:rPr>
        <w:t>Пунбко</w:t>
      </w:r>
      <w:proofErr w:type="spellEnd"/>
      <w:r>
        <w:rPr>
          <w:color w:val="212121"/>
          <w:spacing w:val="7"/>
          <w:sz w:val="28"/>
          <w:szCs w:val="28"/>
        </w:rPr>
        <w:t xml:space="preserve"> Г.А.</w:t>
      </w:r>
    </w:p>
    <w:p w14:paraId="2A4D79F5" w14:textId="77777777" w:rsidR="009D42E0" w:rsidRPr="009D42E0" w:rsidRDefault="009D42E0" w:rsidP="009D42E0">
      <w:pPr>
        <w:shd w:val="clear" w:color="auto" w:fill="FFFFFF"/>
        <w:spacing w:line="278" w:lineRule="exact"/>
        <w:ind w:left="7520" w:firstLine="268"/>
        <w:rPr>
          <w:color w:val="212121"/>
          <w:spacing w:val="7"/>
          <w:sz w:val="28"/>
          <w:szCs w:val="28"/>
        </w:rPr>
      </w:pPr>
    </w:p>
    <w:p w14:paraId="794C64B9" w14:textId="77777777" w:rsidR="009D42E0" w:rsidRPr="009D42E0" w:rsidRDefault="009D42E0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Проверил:</w:t>
      </w:r>
    </w:p>
    <w:p w14:paraId="02C0FA4F" w14:textId="77777777" w:rsidR="009D42E0" w:rsidRPr="009D42E0" w:rsidRDefault="009D42E0" w:rsidP="009D42E0">
      <w:pPr>
        <w:shd w:val="clear" w:color="auto" w:fill="FFFFFF"/>
        <w:spacing w:line="278" w:lineRule="exact"/>
        <w:ind w:left="6372" w:firstLine="708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Савицкий Ю. В.</w:t>
      </w:r>
    </w:p>
    <w:p w14:paraId="404F47CB" w14:textId="77777777" w:rsidR="009D42E0" w:rsidRPr="009D42E0" w:rsidRDefault="009D42E0" w:rsidP="009D42E0">
      <w:pPr>
        <w:shd w:val="clear" w:color="auto" w:fill="FFFFFF"/>
        <w:spacing w:line="278" w:lineRule="exact"/>
        <w:ind w:left="6946"/>
        <w:rPr>
          <w:color w:val="212121"/>
          <w:spacing w:val="7"/>
          <w:sz w:val="28"/>
          <w:szCs w:val="28"/>
        </w:rPr>
      </w:pPr>
    </w:p>
    <w:p w14:paraId="3C821F33" w14:textId="77777777" w:rsidR="009D42E0" w:rsidRPr="009D42E0" w:rsidRDefault="009D42E0" w:rsidP="009D42E0">
      <w:pPr>
        <w:shd w:val="clear" w:color="auto" w:fill="FFFFFF"/>
        <w:spacing w:line="278" w:lineRule="exact"/>
        <w:rPr>
          <w:color w:val="212121"/>
          <w:spacing w:val="7"/>
          <w:sz w:val="28"/>
          <w:szCs w:val="28"/>
        </w:rPr>
      </w:pPr>
    </w:p>
    <w:p w14:paraId="66F3B9F2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2F3171A0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16E0D281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49F86E5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5AAEB4E8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7B5F214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B8CFB23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3A8B2CE1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0845924D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700A504A" w14:textId="77777777" w:rsidR="009D42E0" w:rsidRPr="009D42E0" w:rsidRDefault="009D42E0" w:rsidP="009D42E0">
      <w:pPr>
        <w:shd w:val="clear" w:color="auto" w:fill="FFFFFF"/>
        <w:spacing w:line="278" w:lineRule="exact"/>
        <w:ind w:left="192"/>
        <w:jc w:val="center"/>
        <w:rPr>
          <w:color w:val="212121"/>
          <w:spacing w:val="7"/>
          <w:sz w:val="28"/>
          <w:szCs w:val="28"/>
        </w:rPr>
      </w:pPr>
    </w:p>
    <w:p w14:paraId="49889BB7" w14:textId="5B2870C5" w:rsidR="009B730A" w:rsidRPr="009D42E0" w:rsidRDefault="009D42E0" w:rsidP="009D42E0">
      <w:pPr>
        <w:jc w:val="center"/>
        <w:rPr>
          <w:color w:val="212121"/>
          <w:spacing w:val="7"/>
          <w:sz w:val="28"/>
          <w:szCs w:val="28"/>
        </w:rPr>
      </w:pPr>
      <w:r w:rsidRPr="009D42E0">
        <w:rPr>
          <w:color w:val="212121"/>
          <w:spacing w:val="7"/>
          <w:sz w:val="28"/>
          <w:szCs w:val="28"/>
        </w:rPr>
        <w:t>Брест 2022</w:t>
      </w:r>
    </w:p>
    <w:p w14:paraId="7FD92BFE" w14:textId="20A4C60B" w:rsidR="00B60E88" w:rsidRDefault="00BC3D7E" w:rsidP="00973CF1">
      <w:pPr>
        <w:widowControl/>
        <w:autoSpaceDE/>
        <w:autoSpaceDN/>
        <w:adjustRightInd/>
        <w:ind w:firstLine="567"/>
        <w:rPr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Цель работы</w:t>
      </w:r>
      <w:r w:rsidR="002D646A" w:rsidRPr="002D646A">
        <w:rPr>
          <w:sz w:val="28"/>
          <w:szCs w:val="28"/>
        </w:rPr>
        <w:t xml:space="preserve">: </w:t>
      </w:r>
      <w:r w:rsidR="007812AB" w:rsidRPr="007812AB">
        <w:rPr>
          <w:sz w:val="28"/>
          <w:szCs w:val="28"/>
        </w:rPr>
        <w:t xml:space="preserve">Изучить обучение и функционирование искусственной нейронной сети (ИНС) векторного </w:t>
      </w:r>
      <w:proofErr w:type="spellStart"/>
      <w:r w:rsidR="007812AB" w:rsidRPr="007812AB">
        <w:rPr>
          <w:sz w:val="28"/>
          <w:szCs w:val="28"/>
        </w:rPr>
        <w:t>квантователя</w:t>
      </w:r>
      <w:proofErr w:type="spellEnd"/>
      <w:r w:rsidR="007812AB" w:rsidRPr="007812AB">
        <w:rPr>
          <w:sz w:val="28"/>
          <w:szCs w:val="28"/>
        </w:rPr>
        <w:t xml:space="preserve"> при решении задач распознавания образов.</w:t>
      </w:r>
    </w:p>
    <w:p w14:paraId="19E92EDE" w14:textId="03ED5713" w:rsidR="00B60E88" w:rsidRDefault="002D646A" w:rsidP="00973CF1">
      <w:pPr>
        <w:widowControl/>
        <w:autoSpaceDE/>
        <w:autoSpaceDN/>
        <w:adjustRightInd/>
        <w:ind w:firstLine="567"/>
        <w:rPr>
          <w:sz w:val="28"/>
          <w:szCs w:val="28"/>
        </w:rPr>
      </w:pPr>
      <w:r w:rsidRPr="002D646A">
        <w:rPr>
          <w:b/>
          <w:sz w:val="28"/>
          <w:szCs w:val="28"/>
        </w:rPr>
        <w:t>Задание</w:t>
      </w:r>
      <w:r w:rsidRPr="002D646A">
        <w:rPr>
          <w:sz w:val="28"/>
          <w:szCs w:val="28"/>
        </w:rPr>
        <w:t xml:space="preserve">: </w:t>
      </w:r>
    </w:p>
    <w:p w14:paraId="758A1FF6" w14:textId="77777777" w:rsidR="007812AB" w:rsidRPr="007812AB" w:rsidRDefault="007812AB" w:rsidP="00973CF1">
      <w:pPr>
        <w:widowControl/>
        <w:autoSpaceDE/>
        <w:autoSpaceDN/>
        <w:adjustRightInd/>
        <w:ind w:firstLine="567"/>
        <w:rPr>
          <w:sz w:val="28"/>
        </w:rPr>
      </w:pPr>
      <w:r w:rsidRPr="007812AB">
        <w:rPr>
          <w:sz w:val="28"/>
        </w:rPr>
        <w:t>1.</w:t>
      </w:r>
      <w:r w:rsidRPr="007812AB">
        <w:rPr>
          <w:sz w:val="28"/>
        </w:rPr>
        <w:tab/>
        <w:t>Изучить теоретические сведения (п.1).</w:t>
      </w:r>
    </w:p>
    <w:p w14:paraId="4EF929DC" w14:textId="77777777" w:rsidR="007812AB" w:rsidRPr="007812AB" w:rsidRDefault="007812AB" w:rsidP="00973CF1">
      <w:pPr>
        <w:widowControl/>
        <w:autoSpaceDE/>
        <w:autoSpaceDN/>
        <w:adjustRightInd/>
        <w:ind w:firstLine="567"/>
        <w:rPr>
          <w:sz w:val="28"/>
        </w:rPr>
      </w:pPr>
      <w:r w:rsidRPr="007812AB">
        <w:rPr>
          <w:sz w:val="28"/>
        </w:rPr>
        <w:t>2.</w:t>
      </w:r>
      <w:r w:rsidRPr="007812AB">
        <w:rPr>
          <w:sz w:val="28"/>
        </w:rPr>
        <w:tab/>
        <w:t xml:space="preserve">Написать на любом ЯВУ программу моделирования ИНС векторного </w:t>
      </w:r>
      <w:proofErr w:type="spellStart"/>
      <w:r w:rsidRPr="007812AB">
        <w:rPr>
          <w:sz w:val="28"/>
        </w:rPr>
        <w:t>квантователя</w:t>
      </w:r>
      <w:proofErr w:type="spellEnd"/>
      <w:r w:rsidRPr="007812AB">
        <w:rPr>
          <w:sz w:val="28"/>
        </w:rPr>
        <w:t xml:space="preserve"> для распознавания образов. </w:t>
      </w:r>
    </w:p>
    <w:p w14:paraId="3A10317C" w14:textId="77777777" w:rsidR="007812AB" w:rsidRDefault="007812AB" w:rsidP="00973CF1">
      <w:pPr>
        <w:widowControl/>
        <w:autoSpaceDE/>
        <w:autoSpaceDN/>
        <w:adjustRightInd/>
        <w:ind w:firstLine="567"/>
        <w:rPr>
          <w:sz w:val="28"/>
        </w:rPr>
      </w:pPr>
      <w:r w:rsidRPr="007812AB">
        <w:rPr>
          <w:sz w:val="28"/>
        </w:rPr>
        <w:t>3.</w:t>
      </w:r>
      <w:r w:rsidRPr="007812AB">
        <w:rPr>
          <w:sz w:val="28"/>
        </w:rPr>
        <w:tab/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 Образы брать из лаб. работы №5.</w:t>
      </w:r>
    </w:p>
    <w:p w14:paraId="456E50AB" w14:textId="680C74C7" w:rsidR="00CB557E" w:rsidRDefault="00CB557E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D42E0">
        <w:rPr>
          <w:sz w:val="28"/>
          <w:szCs w:val="28"/>
        </w:rPr>
        <w:t>Код</w:t>
      </w:r>
      <w:r w:rsidRPr="00973CF1">
        <w:rPr>
          <w:sz w:val="28"/>
          <w:szCs w:val="28"/>
        </w:rPr>
        <w:t xml:space="preserve"> </w:t>
      </w:r>
      <w:r w:rsidRPr="009D42E0">
        <w:rPr>
          <w:sz w:val="28"/>
          <w:szCs w:val="28"/>
        </w:rPr>
        <w:t>программы</w:t>
      </w:r>
      <w:r w:rsidRPr="00973CF1">
        <w:rPr>
          <w:sz w:val="28"/>
          <w:szCs w:val="28"/>
        </w:rPr>
        <w:t>:</w:t>
      </w:r>
    </w:p>
    <w:p w14:paraId="40E8F55F" w14:textId="338EF6BD" w:rsidR="00973CF1" w:rsidRDefault="00973CF1" w:rsidP="00973CF1">
      <w:pPr>
        <w:widowControl/>
        <w:autoSpaceDE/>
        <w:autoSpaceDN/>
        <w:adjustRight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Helper.cs</w:t>
      </w:r>
      <w:proofErr w:type="spellEnd"/>
    </w:p>
    <w:p w14:paraId="0BFD4346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][] w =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[3][];</w:t>
      </w:r>
    </w:p>
    <w:p w14:paraId="44B664D5" w14:textId="5C699AA5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[][] vectors;</w:t>
      </w:r>
    </w:p>
    <w:p w14:paraId="57D5BD0C" w14:textId="79A35FC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C25E09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3CF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Helper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vectors)</w:t>
      </w:r>
    </w:p>
    <w:p w14:paraId="649E4F97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E7A7BF" w14:textId="1D427814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.vectors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vectors;</w:t>
      </w:r>
    </w:p>
    <w:p w14:paraId="221B0F66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2A7AB3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FB1D2D0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F1285E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20];</w:t>
      </w:r>
    </w:p>
    <w:p w14:paraId="1CE8E702" w14:textId="39C3036A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D671CA" w14:textId="6FAFB4DA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random.NextDouble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3D83762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B7FC57" w14:textId="42BAAF6F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584F14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DE71F4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35993C" w14:textId="5EE2ED69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20];</w:t>
      </w:r>
    </w:p>
    <w:p w14:paraId="638497DB" w14:textId="4C102E46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vectors[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].Lengt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1F5855D" w14:textId="449852F1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vectors[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6CBB0F0" w14:textId="0DA5CA55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4FD183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4255EC4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E36558" w14:textId="1C7B0DAE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output =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[3];</w:t>
      </w:r>
    </w:p>
    <w:p w14:paraId="55B3CB97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D964BE6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04C722" w14:textId="3A70A832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62DF94" w14:textId="1F86B3A0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output[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- w[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][j], 2);</w:t>
      </w:r>
    </w:p>
    <w:p w14:paraId="4927E943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(output[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65849B2" w14:textId="1A93A86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40FEA9C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output;</w:t>
      </w:r>
    </w:p>
    <w:p w14:paraId="2E6B3C29" w14:textId="7390F1A8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EFB41B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FindWinner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output)</w:t>
      </w:r>
    </w:p>
    <w:p w14:paraId="65B3D79D" w14:textId="3DD35756" w:rsid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F638252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minimal =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output.Min</w:t>
      </w:r>
      <w:proofErr w:type="spellEnd"/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78B46EC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output.Length</w:t>
      </w:r>
      <w:proofErr w:type="spellEnd"/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52CC258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(output[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minimal)</w:t>
      </w:r>
    </w:p>
    <w:p w14:paraId="0D6BEA4F" w14:textId="4DF70D10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089D57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950CA51" w14:textId="0C6AAD8F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6E6ACE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RecalculateWinner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winner, 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real, 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iteration)</w:t>
      </w:r>
    </w:p>
    <w:p w14:paraId="16043176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9EA406D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AB67727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5060009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w[winner][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(winner == </w:t>
      </w:r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 ?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-1) * ((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w[winner][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/ (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)(iteration + 1);</w:t>
      </w:r>
    </w:p>
    <w:p w14:paraId="023C568E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6D20024" w14:textId="4E1811AB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5C620E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Study(</w:t>
      </w:r>
      <w:proofErr w:type="spellStart"/>
      <w:proofErr w:type="gramEnd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totalIterations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2AB265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0A7130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totalIterations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8A4DD2A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37C541E1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7D1494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A8B4250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.SetVector</w:t>
      </w:r>
      <w:proofErr w:type="spellEnd"/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(j);</w:t>
      </w:r>
    </w:p>
    <w:p w14:paraId="5B7BDB04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output = 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.CalculateVector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8E0E22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winner =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.FindWinner</w:t>
      </w:r>
      <w:proofErr w:type="spellEnd"/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(output);</w:t>
      </w:r>
    </w:p>
    <w:p w14:paraId="19C0F47D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.RecalculateWinner</w:t>
      </w:r>
      <w:proofErr w:type="spellEnd"/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(winner, j,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70137D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8A85F1A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55473B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9A73A8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Recognize(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recognizingVector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53C9FA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783C68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inputVector.Length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CB251A6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FF32E69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recognizingVector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F485B91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EDB952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output = 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.CalculateVector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BEB4B24" w14:textId="77777777" w:rsidR="00973CF1" w:rsidRPr="00AA4707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A470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A47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A47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FindWinner</w:t>
      </w:r>
      <w:proofErr w:type="spellEnd"/>
      <w:r w:rsidRPr="00AA47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(output);</w:t>
      </w:r>
    </w:p>
    <w:p w14:paraId="0E9C87E1" w14:textId="17189425" w:rsidR="00973CF1" w:rsidRPr="00AA4707" w:rsidRDefault="004E5175" w:rsidP="004E5175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47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A902B9" w14:textId="27EA2BCE" w:rsidR="00973CF1" w:rsidRDefault="00973CF1" w:rsidP="00973CF1">
      <w:pPr>
        <w:widowControl/>
        <w:autoSpaceDE/>
        <w:autoSpaceDN/>
        <w:adjustRightInd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</w:t>
      </w:r>
      <w:r w:rsidRPr="00973CF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14:paraId="1259D8F0" w14:textId="6588D9CA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IMOD_LAB7;</w:t>
      </w:r>
    </w:p>
    <w:p w14:paraId="1BE439D2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vectors = {</w:t>
      </w:r>
    </w:p>
    <w:p w14:paraId="1D8ADD78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1, 1, 0, 0, 1, 1, 0, 0, 1, 1, 0, 0, 1, 1, 0, 0, 1, 1, 0, 0 },</w:t>
      </w:r>
    </w:p>
    <w:p w14:paraId="735F1690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1, 1, 1, 1, 1, 1, 1, 1, 0, 0, 0, 0, 0, 0, 0, 0, 0, 0, 0, 0 },</w:t>
      </w:r>
    </w:p>
    <w:p w14:paraId="21F18794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1, 1, 1, 0, 0, 0, 1, 1, 1, 0, 0, 0, 1, 1, 1, 0, 0, 0, 1, 1 }</w:t>
      </w:r>
    </w:p>
    <w:p w14:paraId="56028659" w14:textId="0DFEE3B4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9E8E477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Helper network =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(vectors);</w:t>
      </w:r>
    </w:p>
    <w:p w14:paraId="07A0383D" w14:textId="117AA510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network.Study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(400);</w:t>
      </w:r>
    </w:p>
    <w:p w14:paraId="289A437E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Random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1C0F9E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C8FE7E1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7BF8784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39BEB8A2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(1000) % 3;</w:t>
      </w:r>
    </w:p>
    <w:p w14:paraId="64BDE4FC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14:paraId="640671FC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Array.Copy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(vectors[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tempVector.Length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4FB39A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A9F9BB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DE4C29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vectors[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].Length</w:t>
      </w:r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1C7079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"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vectors[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51A98C26" w14:textId="1E75B249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115CA11" w14:textId="40FD6A06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 += 2, co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unt++)</w:t>
      </w:r>
    </w:p>
    <w:p w14:paraId="25C93409" w14:textId="56AC962B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== 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2DE08A6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Новый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FE97CF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tempVector.Length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1288F5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"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152F1258" w14:textId="219CFBD4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DF78FC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{0}"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vectorNumber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312C2C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Распознанный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{0}"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network.Recognize</w:t>
      </w:r>
      <w:proofErr w:type="spellEnd"/>
      <w:proofErr w:type="gram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tempVector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278588C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Измененных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бит</w:t>
      </w:r>
      <w:r w:rsidRPr="00973C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{0}"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count);</w:t>
      </w:r>
    </w:p>
    <w:p w14:paraId="5DE9AE0D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8C71598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945624" w14:textId="77777777" w:rsidR="00973CF1" w:rsidRPr="00973CF1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9F58A6" w14:textId="637489CA" w:rsidR="00973CF1" w:rsidRPr="00AA4707" w:rsidRDefault="00973CF1" w:rsidP="00973CF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AA47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973C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ReadKey</w:t>
      </w:r>
      <w:proofErr w:type="spellEnd"/>
      <w:r w:rsidRPr="00AA47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3C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AA47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F7C73B" w14:textId="3BFBF6FE" w:rsidR="00973CF1" w:rsidRDefault="00A96AA3" w:rsidP="004E5175">
      <w:pPr>
        <w:widowControl/>
        <w:autoSpaceDE/>
        <w:autoSpaceDN/>
        <w:adjustRightInd/>
        <w:rPr>
          <w:sz w:val="28"/>
          <w:szCs w:val="28"/>
        </w:rPr>
      </w:pPr>
      <w:r w:rsidRPr="009D42E0">
        <w:rPr>
          <w:sz w:val="28"/>
          <w:szCs w:val="28"/>
        </w:rPr>
        <w:t>Результат</w:t>
      </w:r>
      <w:r w:rsidR="009D42E0" w:rsidRPr="009D42E0">
        <w:rPr>
          <w:sz w:val="28"/>
          <w:szCs w:val="28"/>
        </w:rPr>
        <w:t xml:space="preserve"> выполнения программы:</w:t>
      </w:r>
    </w:p>
    <w:p w14:paraId="3C11C1CE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1044C7E4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1 1 1 0 0 0 1 1 1 0 0 0 1 1 1 0 0 0 1 1</w:t>
      </w:r>
    </w:p>
    <w:p w14:paraId="39B53751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7817EED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0 1 1 0 0 0 1 1 1 0 0 0 1 1 1 0 0 0 1 1</w:t>
      </w:r>
    </w:p>
    <w:p w14:paraId="4931EAAB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2</w:t>
      </w:r>
    </w:p>
    <w:p w14:paraId="1B04900B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2</w:t>
      </w:r>
    </w:p>
    <w:p w14:paraId="1916BB6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1</w:t>
      </w:r>
    </w:p>
    <w:p w14:paraId="181F59B9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05C1CDC0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76FEF36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1 1 1 0 0 0 1 1 1 0 0 0 1 1 1 0 0 0 1 1</w:t>
      </w:r>
    </w:p>
    <w:p w14:paraId="2DCD6AAD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3C822CD0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0 1 0 0 0 0 1 1 1 0 0 0 1 1 1 0 0 0 1 1</w:t>
      </w:r>
    </w:p>
    <w:p w14:paraId="68FE09B7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2</w:t>
      </w:r>
    </w:p>
    <w:p w14:paraId="74C7AFBB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2</w:t>
      </w:r>
    </w:p>
    <w:p w14:paraId="2BAD9B9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2</w:t>
      </w:r>
    </w:p>
    <w:p w14:paraId="3E37811F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726146BE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18E3E7FA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lastRenderedPageBreak/>
        <w:t>1 1 0 0 1 1 0 0 1 1 0 0 1 1 0 0 1 1 0 0</w:t>
      </w:r>
    </w:p>
    <w:p w14:paraId="7A472C85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1783EE31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0 1 1 0 1 1 0 0 1 1 0 0 1 1 0 0 1 1 0 0</w:t>
      </w:r>
    </w:p>
    <w:p w14:paraId="3B559BA7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0</w:t>
      </w:r>
    </w:p>
    <w:p w14:paraId="5E4124F1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0</w:t>
      </w:r>
    </w:p>
    <w:p w14:paraId="04331223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2</w:t>
      </w:r>
    </w:p>
    <w:p w14:paraId="364B815D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09AE8C8E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0852C6CE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1 1 1 0 0 0 1 1 1 0 0 0 1 1 1 0 0 0 1 1</w:t>
      </w:r>
    </w:p>
    <w:p w14:paraId="6AA18E8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52E67629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0 1 0 0 1 0 1 1 1 0 0 0 1 1 1 0 0 0 1 1</w:t>
      </w:r>
    </w:p>
    <w:p w14:paraId="6E4FF2E9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2</w:t>
      </w:r>
    </w:p>
    <w:p w14:paraId="0C26C3B1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2</w:t>
      </w:r>
    </w:p>
    <w:p w14:paraId="462E1845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3</w:t>
      </w:r>
    </w:p>
    <w:p w14:paraId="7165E708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6D5D012F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24035BD7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1 1 1 0 0 0 1 1 1 0 0 0 1 1 1 0 0 0 1 1</w:t>
      </w:r>
    </w:p>
    <w:p w14:paraId="2FE7130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4ED10DA4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0 1 0 0 1 0 1 1 1 0 0 0 1 1 1 0 0 0 1 1</w:t>
      </w:r>
    </w:p>
    <w:p w14:paraId="45052538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2</w:t>
      </w:r>
    </w:p>
    <w:p w14:paraId="7171AA9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2</w:t>
      </w:r>
    </w:p>
    <w:p w14:paraId="30AB17A3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3</w:t>
      </w:r>
    </w:p>
    <w:p w14:paraId="2EB69086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2CD32306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3AF35574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1 1 0 0 1 1 0 0 1 1 0 0 1 1 0 0 1 1 0 0</w:t>
      </w:r>
    </w:p>
    <w:p w14:paraId="2422066E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485D61C8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0 1 1 0 0 1 1 0 1 1 0 0 1 1 0 0 1 1 0 0</w:t>
      </w:r>
    </w:p>
    <w:p w14:paraId="417D1BD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0</w:t>
      </w:r>
    </w:p>
    <w:p w14:paraId="77A29777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0</w:t>
      </w:r>
    </w:p>
    <w:p w14:paraId="3399BA8D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4</w:t>
      </w:r>
    </w:p>
    <w:p w14:paraId="2B9672B0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45BA9E0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234C84ED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1 1 0 0 1 1 0 0 1 1 0 0 1 1 0 0 1 1 0 0</w:t>
      </w:r>
    </w:p>
    <w:p w14:paraId="4994358A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55D6C6DF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0 1 1 0 0 1 1 0 1 1 0 0 1 1 0 0 1 1 0 0</w:t>
      </w:r>
    </w:p>
    <w:p w14:paraId="2B984DC0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0</w:t>
      </w:r>
    </w:p>
    <w:p w14:paraId="0CEB9871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0</w:t>
      </w:r>
    </w:p>
    <w:p w14:paraId="4543EAC9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4</w:t>
      </w:r>
    </w:p>
    <w:p w14:paraId="599302A6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77D98E24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702EF43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1 1 0 0 1 1 0 0 1 1 0 0 1 1 0 0 1 1 0 0</w:t>
      </w:r>
    </w:p>
    <w:p w14:paraId="545C970F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7F1BFEA0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0 1 1 0 0 1 1 0 0 1 0 0 1 1 0 0 1 1 0 0</w:t>
      </w:r>
    </w:p>
    <w:p w14:paraId="70043AB4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0</w:t>
      </w:r>
    </w:p>
    <w:p w14:paraId="6D4D11E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0</w:t>
      </w:r>
    </w:p>
    <w:p w14:paraId="40B40D1A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5</w:t>
      </w:r>
    </w:p>
    <w:p w14:paraId="56677DFA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5B58D05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793E52E1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1 1 1 0 0 0 1 1 1 0 0 0 1 1 1 0 0 0 1 1</w:t>
      </w:r>
    </w:p>
    <w:p w14:paraId="66FE6C6F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4992D157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0 1 0 0 1 0 0 1 0 0 0 0 1 1 1 0 0 0 1 1</w:t>
      </w:r>
    </w:p>
    <w:p w14:paraId="2075C97A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2</w:t>
      </w:r>
    </w:p>
    <w:p w14:paraId="61BF231D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2</w:t>
      </w:r>
    </w:p>
    <w:p w14:paraId="7CB2E88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5</w:t>
      </w:r>
    </w:p>
    <w:p w14:paraId="76903AF7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16331C88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41DA3831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1 1 0 0 1 1 0 0 1 1 0 0 1 1 0 0 1 1 0 0</w:t>
      </w:r>
    </w:p>
    <w:p w14:paraId="6BAA7EC6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06CE5D0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0 1 1 0 0 1 1 0 0 1 1 0 1 1 0 0 1 1 0 0</w:t>
      </w:r>
    </w:p>
    <w:p w14:paraId="35D2B89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0</w:t>
      </w:r>
    </w:p>
    <w:p w14:paraId="6FFF7E45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0</w:t>
      </w:r>
    </w:p>
    <w:p w14:paraId="379C16FA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6</w:t>
      </w:r>
    </w:p>
    <w:p w14:paraId="7A2A3CA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41669A1B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1832CEF5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1 1 1 1 1 1 1 1 0 0 0 0 0 0 0 0 0 0 0 0</w:t>
      </w:r>
    </w:p>
    <w:p w14:paraId="703A5BFA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09E770E5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0 1 0 1 0 1 0 1 1 0 1 0 0 0 0 0 0 0 0 0</w:t>
      </w:r>
    </w:p>
    <w:p w14:paraId="0EE2CA66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1</w:t>
      </w:r>
    </w:p>
    <w:p w14:paraId="2D7B704A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1</w:t>
      </w:r>
    </w:p>
    <w:p w14:paraId="738F9A6D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6</w:t>
      </w:r>
    </w:p>
    <w:p w14:paraId="672435BD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03A1EFF4" w14:textId="77777777" w:rsidR="004E5175" w:rsidRDefault="004E5175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02101962" w14:textId="77777777" w:rsidR="004E5175" w:rsidRDefault="004E5175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2E3D5863" w14:textId="77777777" w:rsidR="004E5175" w:rsidRDefault="004E5175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732E9476" w14:textId="3EAA81AB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5D0255E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1 1 0 0 1 1 0 0 1 1 0 0 1 1 0 0 1 1 0 0</w:t>
      </w:r>
    </w:p>
    <w:p w14:paraId="3DA71DAB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lastRenderedPageBreak/>
        <w:t>Новый вектор:</w:t>
      </w:r>
    </w:p>
    <w:p w14:paraId="4F2A0848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0 1 1 0 0 1 1 0 0 1 1 0 0 1 0 0 1 1 0 0</w:t>
      </w:r>
    </w:p>
    <w:p w14:paraId="1A8C7FD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0</w:t>
      </w:r>
    </w:p>
    <w:p w14:paraId="1B11DC43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0</w:t>
      </w:r>
    </w:p>
    <w:p w14:paraId="173BB8CE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7</w:t>
      </w:r>
    </w:p>
    <w:p w14:paraId="692D6EBB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0EFDE91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3DE47D3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1 1 1 0 0 0 1 1 1 0 0 0 1 1 1 0 0 0 1 1</w:t>
      </w:r>
    </w:p>
    <w:p w14:paraId="01A54B21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3D3FECC8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0 1 0 0 1 0 0 1 0 0 1 0 0 1 1 0 0 0 1 1</w:t>
      </w:r>
    </w:p>
    <w:p w14:paraId="586B8C8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2</w:t>
      </w:r>
    </w:p>
    <w:p w14:paraId="30FBBEA3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2</w:t>
      </w:r>
    </w:p>
    <w:p w14:paraId="44CD3CA5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7</w:t>
      </w:r>
    </w:p>
    <w:p w14:paraId="109C6015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5A1ECCCF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6AA41077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1 1 1 0 0 0 1 1 1 0 0 0 1 1 1 0 0 0 1 1</w:t>
      </w:r>
    </w:p>
    <w:p w14:paraId="33189B5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520B5674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0 1 0 0 1 0 0 1 0 0 1 0 0 1 0 0 0 0 1 1</w:t>
      </w:r>
    </w:p>
    <w:p w14:paraId="18008CCA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2</w:t>
      </w:r>
    </w:p>
    <w:p w14:paraId="6825E364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2</w:t>
      </w:r>
    </w:p>
    <w:p w14:paraId="1091748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8</w:t>
      </w:r>
    </w:p>
    <w:p w14:paraId="372F5866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2E5F0B3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0F3ECFE5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1 1 1 1 1 1 1 1 0 0 0 0 0 0 0 0 0 0 0 0</w:t>
      </w:r>
    </w:p>
    <w:p w14:paraId="77BA4886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407D2FB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0 1 0 1 0 1 0 1 1 0 1 0 1 0 1 0 0 0 0 0</w:t>
      </w:r>
    </w:p>
    <w:p w14:paraId="1D9B929D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1</w:t>
      </w:r>
    </w:p>
    <w:p w14:paraId="7454476E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1</w:t>
      </w:r>
    </w:p>
    <w:p w14:paraId="60454237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8</w:t>
      </w:r>
    </w:p>
    <w:p w14:paraId="5C0A308A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0DF501F1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0B582BEF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1 1 1 1 1 1 1 1 0 0 0 0 0 0 0 0 0 0 0 0</w:t>
      </w:r>
    </w:p>
    <w:p w14:paraId="509A17D6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4291466E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0 1 0 1 0 1 0 1 1 0 1 0 1 0 1 0 1 0 0 0</w:t>
      </w:r>
    </w:p>
    <w:p w14:paraId="5A47D40F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1</w:t>
      </w:r>
    </w:p>
    <w:p w14:paraId="109F2516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1</w:t>
      </w:r>
    </w:p>
    <w:p w14:paraId="445E641B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9</w:t>
      </w:r>
    </w:p>
    <w:p w14:paraId="7433329A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6B293321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269B7C7D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1 1 1 0 0 0 1 1 1 0 0 0 1 1 1 0 0 0 1 1</w:t>
      </w:r>
    </w:p>
    <w:p w14:paraId="360398D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430BF468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0 1 0 0 1 0 0 1 0 0 1 0 0 1 0 0 1 0 1 1</w:t>
      </w:r>
    </w:p>
    <w:p w14:paraId="3CAC145F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2</w:t>
      </w:r>
    </w:p>
    <w:p w14:paraId="30964B24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2</w:t>
      </w:r>
    </w:p>
    <w:p w14:paraId="10CD7AA0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9</w:t>
      </w:r>
    </w:p>
    <w:p w14:paraId="35E5F7BC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</w:p>
    <w:p w14:paraId="525DB63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вектор:</w:t>
      </w:r>
    </w:p>
    <w:p w14:paraId="70238044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1 1 1 0 0 0 1 1 1 0 0 0 1 1 1 0 0 0 1 1</w:t>
      </w:r>
    </w:p>
    <w:p w14:paraId="1CFCA45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Новый вектор:</w:t>
      </w:r>
    </w:p>
    <w:p w14:paraId="23389BC2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0 1 0 0 1 0 0 1 0 0 1 0 0 1 0 0 1 0 0 1</w:t>
      </w:r>
    </w:p>
    <w:p w14:paraId="4DBC1D45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Исходный номер: 2</w:t>
      </w:r>
    </w:p>
    <w:p w14:paraId="44BBB7F5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Распознанный номер: 1</w:t>
      </w:r>
    </w:p>
    <w:p w14:paraId="708D0E50" w14:textId="77777777" w:rsidR="00973CF1" w:rsidRPr="00973CF1" w:rsidRDefault="00973CF1" w:rsidP="00973CF1">
      <w:pPr>
        <w:widowControl/>
        <w:autoSpaceDE/>
        <w:autoSpaceDN/>
        <w:adjustRightInd/>
        <w:rPr>
          <w:rFonts w:ascii="Arial Narrow" w:hAnsi="Arial Narrow"/>
          <w:sz w:val="18"/>
          <w:szCs w:val="18"/>
        </w:rPr>
      </w:pPr>
      <w:r w:rsidRPr="00973CF1">
        <w:rPr>
          <w:rFonts w:ascii="Arial Narrow" w:hAnsi="Arial Narrow"/>
          <w:sz w:val="18"/>
          <w:szCs w:val="18"/>
        </w:rPr>
        <w:t>Измененных бит: 10</w:t>
      </w:r>
    </w:p>
    <w:p w14:paraId="38C17C13" w14:textId="0274A197" w:rsidR="00973CF1" w:rsidRPr="009D42E0" w:rsidRDefault="00973CF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5C4B0022" w14:textId="77777777" w:rsidR="007812AB" w:rsidRPr="007812AB" w:rsidRDefault="007812AB" w:rsidP="007812AB">
      <w:pPr>
        <w:widowControl/>
        <w:autoSpaceDE/>
        <w:autoSpaceDN/>
        <w:adjustRightInd/>
        <w:spacing w:before="240" w:after="240"/>
        <w:ind w:firstLine="567"/>
        <w:rPr>
          <w:sz w:val="28"/>
          <w:szCs w:val="28"/>
        </w:rPr>
      </w:pPr>
      <w:r w:rsidRPr="007812AB">
        <w:rPr>
          <w:sz w:val="28"/>
          <w:szCs w:val="28"/>
        </w:rPr>
        <w:t>Видно, что сеть способна распознавать образы до тех пор, пока количество измененных бит не приблизится к половине их длины. Этот параметр также будет зависеть от того, какой вид имеют другие образы.</w:t>
      </w:r>
    </w:p>
    <w:p w14:paraId="61C328E8" w14:textId="7158AD06" w:rsidR="007812AB" w:rsidRDefault="00C45C91" w:rsidP="007812AB">
      <w:pPr>
        <w:widowControl/>
        <w:autoSpaceDE/>
        <w:autoSpaceDN/>
        <w:adjustRightInd/>
        <w:spacing w:before="240"/>
        <w:ind w:firstLine="567"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Pr="00C45C91">
        <w:rPr>
          <w:b/>
          <w:sz w:val="28"/>
          <w:szCs w:val="28"/>
        </w:rPr>
        <w:t>:</w:t>
      </w:r>
      <w:r w:rsidRPr="008E5F99">
        <w:rPr>
          <w:sz w:val="28"/>
          <w:szCs w:val="28"/>
        </w:rPr>
        <w:t xml:space="preserve"> </w:t>
      </w:r>
      <w:r w:rsidR="002D646A" w:rsidRPr="002D646A">
        <w:rPr>
          <w:sz w:val="28"/>
          <w:szCs w:val="28"/>
        </w:rPr>
        <w:t>Я изучил</w:t>
      </w:r>
      <w:bookmarkStart w:id="0" w:name="_GoBack"/>
      <w:bookmarkEnd w:id="0"/>
      <w:r w:rsidR="00E86401" w:rsidRPr="002D646A">
        <w:rPr>
          <w:sz w:val="28"/>
          <w:szCs w:val="28"/>
        </w:rPr>
        <w:t xml:space="preserve"> </w:t>
      </w:r>
      <w:r w:rsidR="007812AB" w:rsidRPr="007812AB">
        <w:rPr>
          <w:sz w:val="28"/>
          <w:szCs w:val="28"/>
        </w:rPr>
        <w:t xml:space="preserve">обучение и функционирование искусственной нейронной сети (ИНС) векторного </w:t>
      </w:r>
      <w:proofErr w:type="spellStart"/>
      <w:r w:rsidR="007812AB" w:rsidRPr="007812AB">
        <w:rPr>
          <w:sz w:val="28"/>
          <w:szCs w:val="28"/>
        </w:rPr>
        <w:t>квантователя</w:t>
      </w:r>
      <w:proofErr w:type="spellEnd"/>
      <w:r w:rsidR="007812AB" w:rsidRPr="007812AB">
        <w:rPr>
          <w:sz w:val="28"/>
          <w:szCs w:val="28"/>
        </w:rPr>
        <w:t xml:space="preserve"> при решении задач распознавания образов.</w:t>
      </w:r>
    </w:p>
    <w:p w14:paraId="7589512D" w14:textId="055D278E" w:rsidR="00C45C91" w:rsidRPr="00C45C91" w:rsidRDefault="00C45C91" w:rsidP="002D646A">
      <w:pPr>
        <w:widowControl/>
        <w:autoSpaceDE/>
        <w:autoSpaceDN/>
        <w:adjustRightInd/>
        <w:spacing w:before="240" w:after="240"/>
        <w:ind w:firstLine="567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79AB"/>
    <w:rsid w:val="002440CB"/>
    <w:rsid w:val="00245BEA"/>
    <w:rsid w:val="0024717D"/>
    <w:rsid w:val="002C475B"/>
    <w:rsid w:val="002D646A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E5175"/>
    <w:rsid w:val="004F7A49"/>
    <w:rsid w:val="00526A38"/>
    <w:rsid w:val="00571A97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812AB"/>
    <w:rsid w:val="007E77E0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941"/>
    <w:rsid w:val="00906C6B"/>
    <w:rsid w:val="00925ABC"/>
    <w:rsid w:val="00932D31"/>
    <w:rsid w:val="00936049"/>
    <w:rsid w:val="00951BED"/>
    <w:rsid w:val="00965C25"/>
    <w:rsid w:val="00973CF1"/>
    <w:rsid w:val="00983A3D"/>
    <w:rsid w:val="009B40F2"/>
    <w:rsid w:val="009B730A"/>
    <w:rsid w:val="009C2816"/>
    <w:rsid w:val="009D42E0"/>
    <w:rsid w:val="009D6DD1"/>
    <w:rsid w:val="009F2B0B"/>
    <w:rsid w:val="00A04B52"/>
    <w:rsid w:val="00A13615"/>
    <w:rsid w:val="00A1484D"/>
    <w:rsid w:val="00A400F9"/>
    <w:rsid w:val="00A42A43"/>
    <w:rsid w:val="00A479E6"/>
    <w:rsid w:val="00A57CBA"/>
    <w:rsid w:val="00A96AA3"/>
    <w:rsid w:val="00A97A85"/>
    <w:rsid w:val="00AA4707"/>
    <w:rsid w:val="00AE3C31"/>
    <w:rsid w:val="00B43BCF"/>
    <w:rsid w:val="00B47D5B"/>
    <w:rsid w:val="00B50737"/>
    <w:rsid w:val="00B60E88"/>
    <w:rsid w:val="00B613F5"/>
    <w:rsid w:val="00BB2906"/>
    <w:rsid w:val="00BC3D7E"/>
    <w:rsid w:val="00BE60CA"/>
    <w:rsid w:val="00C108FC"/>
    <w:rsid w:val="00C3112D"/>
    <w:rsid w:val="00C34D34"/>
    <w:rsid w:val="00C45C91"/>
    <w:rsid w:val="00C46293"/>
    <w:rsid w:val="00C47B7B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86401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99"/>
    <w:qFormat/>
    <w:rsid w:val="007812AB"/>
    <w:pPr>
      <w:tabs>
        <w:tab w:val="left" w:pos="709"/>
      </w:tabs>
      <w:suppressAutoHyphens/>
      <w:spacing w:after="0" w:line="100" w:lineRule="atLeast"/>
      <w:jc w:val="both"/>
    </w:pPr>
    <w:rPr>
      <w:rFonts w:ascii="Calibri" w:eastAsia="Times New Roman" w:hAnsi="Calibri" w:cs="Times New Roman"/>
      <w:color w:val="00000A"/>
      <w:sz w:val="24"/>
      <w:szCs w:val="24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AA470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A470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F451B-5F8D-45E9-819B-535299956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5</Pages>
  <Words>1211</Words>
  <Characters>6905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Margarita Karpenko</cp:lastModifiedBy>
  <cp:revision>12</cp:revision>
  <cp:lastPrinted>2022-12-08T07:29:00Z</cp:lastPrinted>
  <dcterms:created xsi:type="dcterms:W3CDTF">2021-09-23T21:36:00Z</dcterms:created>
  <dcterms:modified xsi:type="dcterms:W3CDTF">2022-12-08T07:34:00Z</dcterms:modified>
</cp:coreProperties>
</file>